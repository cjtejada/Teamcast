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54E5F" w14:textId="36091AF5" w:rsidR="00A9204E" w:rsidRDefault="007B26A3">
      <w:pPr>
        <w:rPr>
          <w:b/>
          <w:bCs/>
          <w:sz w:val="32"/>
          <w:szCs w:val="32"/>
        </w:rPr>
      </w:pPr>
      <w:r w:rsidRPr="00EC308B">
        <w:rPr>
          <w:b/>
          <w:bCs/>
          <w:sz w:val="32"/>
          <w:szCs w:val="32"/>
        </w:rPr>
        <w:t>Angular 8</w:t>
      </w:r>
    </w:p>
    <w:p w14:paraId="165BEA92" w14:textId="4804895D" w:rsidR="00EC308B" w:rsidRDefault="00EC308B">
      <w:pPr>
        <w:rPr>
          <w:sz w:val="24"/>
          <w:szCs w:val="24"/>
        </w:rPr>
      </w:pPr>
    </w:p>
    <w:p w14:paraId="71167D2A" w14:textId="41871418" w:rsidR="00EC308B" w:rsidRPr="00D225D7" w:rsidRDefault="00957229" w:rsidP="00EC308B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Create a new angular project by using the command </w:t>
      </w:r>
      <w:r w:rsidRPr="00D225D7">
        <w:rPr>
          <w:rFonts w:ascii="Courier New" w:hAnsi="Courier New" w:cs="Courier New"/>
          <w:sz w:val="24"/>
          <w:szCs w:val="24"/>
        </w:rPr>
        <w:t>ng new [</w:t>
      </w:r>
      <w:proofErr w:type="spellStart"/>
      <w:r w:rsidRPr="00D225D7">
        <w:rPr>
          <w:rFonts w:ascii="Courier New" w:hAnsi="Courier New" w:cs="Courier New"/>
          <w:sz w:val="24"/>
          <w:szCs w:val="24"/>
        </w:rPr>
        <w:t>YourProjectName</w:t>
      </w:r>
      <w:proofErr w:type="spellEnd"/>
      <w:r w:rsidRPr="00D225D7">
        <w:rPr>
          <w:rFonts w:ascii="Courier New" w:hAnsi="Courier New" w:cs="Courier New"/>
          <w:sz w:val="24"/>
          <w:szCs w:val="24"/>
        </w:rPr>
        <w:t>]</w:t>
      </w:r>
    </w:p>
    <w:p w14:paraId="761ABDBF" w14:textId="77777777" w:rsidR="00957229" w:rsidRPr="00EC308B" w:rsidRDefault="00957229" w:rsidP="00EC308B">
      <w:pPr>
        <w:pStyle w:val="ListParagraph"/>
        <w:numPr>
          <w:ilvl w:val="0"/>
          <w:numId w:val="24"/>
        </w:numPr>
        <w:rPr>
          <w:sz w:val="24"/>
          <w:szCs w:val="24"/>
        </w:rPr>
      </w:pPr>
      <w:bookmarkStart w:id="0" w:name="_GoBack"/>
      <w:bookmarkEnd w:id="0"/>
    </w:p>
    <w:p w14:paraId="0F49281E" w14:textId="77777777" w:rsidR="00EC308B" w:rsidRDefault="00EC308B"/>
    <w:p w14:paraId="4F9B4293" w14:textId="1255EDE7" w:rsidR="007B26A3" w:rsidRDefault="007B26A3"/>
    <w:p w14:paraId="05946AFF" w14:textId="77777777" w:rsidR="007B26A3" w:rsidRDefault="007B26A3"/>
    <w:sectPr w:rsidR="007B26A3" w:rsidSect="007B26A3">
      <w:pgSz w:w="12240" w:h="15840"/>
      <w:pgMar w:top="45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EF424C6"/>
    <w:multiLevelType w:val="hybridMultilevel"/>
    <w:tmpl w:val="57664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A3"/>
    <w:rsid w:val="003D76F8"/>
    <w:rsid w:val="00645252"/>
    <w:rsid w:val="006D3D74"/>
    <w:rsid w:val="007B26A3"/>
    <w:rsid w:val="0083569A"/>
    <w:rsid w:val="00957229"/>
    <w:rsid w:val="00A9204E"/>
    <w:rsid w:val="00D225D7"/>
    <w:rsid w:val="00EC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663C"/>
  <w15:chartTrackingRefBased/>
  <w15:docId w15:val="{4C748A98-AD2C-4543-B567-3008035A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EC3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Claudio Tejada</cp:lastModifiedBy>
  <cp:revision>5</cp:revision>
  <dcterms:created xsi:type="dcterms:W3CDTF">2020-03-30T01:27:00Z</dcterms:created>
  <dcterms:modified xsi:type="dcterms:W3CDTF">2020-03-30T01:29:00Z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